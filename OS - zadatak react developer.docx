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03A1E" w14:textId="77777777" w:rsidR="00A9204E" w:rsidRDefault="008B3627" w:rsidP="00DB1B12">
      <w:pPr>
        <w:pStyle w:val="Title"/>
      </w:pPr>
      <w:r>
        <w:t xml:space="preserve">Zadatak –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developer</w:t>
      </w:r>
      <w:proofErr w:type="spellEnd"/>
    </w:p>
    <w:p w14:paraId="17927C20" w14:textId="77777777" w:rsidR="0015585F" w:rsidRDefault="0015585F" w:rsidP="00401B60">
      <w:pPr>
        <w:spacing w:before="240"/>
      </w:pPr>
      <w:r>
        <w:t>Zadatak je k</w:t>
      </w:r>
      <w:r w:rsidR="009C6C9C">
        <w:t>reira</w:t>
      </w:r>
      <w:r>
        <w:t>ti</w:t>
      </w:r>
      <w:r w:rsidR="009C6C9C">
        <w:t xml:space="preserve"> aplikaciju</w:t>
      </w:r>
      <w:r w:rsidR="00436ED9">
        <w:t xml:space="preserve"> za </w:t>
      </w:r>
      <w:r>
        <w:t>prikaz i uređivanje</w:t>
      </w:r>
      <w:r w:rsidR="00436ED9">
        <w:t xml:space="preserve"> </w:t>
      </w:r>
      <w:r w:rsidR="009C6C9C">
        <w:t>kupoprodajnih ugovora</w:t>
      </w:r>
      <w:r w:rsidR="00436ED9">
        <w:t xml:space="preserve"> i povezanih artikala</w:t>
      </w:r>
      <w:r>
        <w:t>,</w:t>
      </w:r>
      <w:r w:rsidR="00401B60">
        <w:t xml:space="preserve"> koristeći </w:t>
      </w:r>
      <w:proofErr w:type="spellStart"/>
      <w:r w:rsidR="00401B60">
        <w:t>React</w:t>
      </w:r>
      <w:proofErr w:type="spellEnd"/>
      <w:r w:rsidR="00436ED9">
        <w:t>.</w:t>
      </w:r>
      <w:r>
        <w:t xml:space="preserve"> </w:t>
      </w:r>
    </w:p>
    <w:p w14:paraId="69B08854" w14:textId="77777777" w:rsidR="009C6C9C" w:rsidRDefault="0015585F" w:rsidP="00401B60">
      <w:pPr>
        <w:spacing w:before="240"/>
      </w:pPr>
      <w:r>
        <w:t>Prije rješavanja zadatka javite na mail procjenu koliko vremena trebate za rješavanje zadatka, i do kada ćete ga završiti. S TODO komentarima označite sve što mislite da je potrebno napraviti kako bi aplikacija bila spremna za produkciju, a ne stignete to implementirati.</w:t>
      </w:r>
    </w:p>
    <w:p w14:paraId="346ADAE7" w14:textId="77777777" w:rsidR="0015585F" w:rsidRDefault="0015585F" w:rsidP="00DB1B12">
      <w:pPr>
        <w:pStyle w:val="Heading1"/>
      </w:pPr>
      <w:r>
        <w:t xml:space="preserve">Opis </w:t>
      </w:r>
      <w:proofErr w:type="spellStart"/>
      <w:r w:rsidRPr="00DB1B12">
        <w:t>funkcinalnosti</w:t>
      </w:r>
      <w:proofErr w:type="spellEnd"/>
    </w:p>
    <w:p w14:paraId="025CA856" w14:textId="77777777" w:rsidR="00EB3D10" w:rsidRDefault="00436ED9" w:rsidP="00401B60">
      <w:pPr>
        <w:spacing w:before="240"/>
      </w:pPr>
      <w:r>
        <w:t>Aplikacija treba dohvatiti kupoprodajne ugovore s API-ja. Primjer kupoprodajnih ugovora nalazi se u Prilogu 1.</w:t>
      </w:r>
      <w:r w:rsidR="001762B2">
        <w:t xml:space="preserve"> </w:t>
      </w:r>
    </w:p>
    <w:p w14:paraId="37B2AB9B" w14:textId="77777777" w:rsidR="00436ED9" w:rsidRDefault="001762B2" w:rsidP="00401B60">
      <w:pPr>
        <w:spacing w:before="240"/>
      </w:pPr>
      <w:r>
        <w:t xml:space="preserve">Dobivene ugovore potrebno je prikazati na početnoj stranici, tako da se za svaki kupoprodajni ugovor ispisuje ime kupca, broj ugovora, rok isporuke u formatu ispravnom za hrvatski jezik i status ugovora. Status ugovora je potrebno dodatno </w:t>
      </w:r>
      <w:r w:rsidR="00134742">
        <w:t>označiti</w:t>
      </w:r>
      <w:r>
        <w:t xml:space="preserve"> bojom i to po </w:t>
      </w:r>
      <w:r w:rsidR="00134742">
        <w:t>ovim pravilima</w:t>
      </w:r>
      <w:r>
        <w:t>: Ako je status „KREIRAN“ označava se zelenom bojom, ako je status „NARUČENO“ označava se žutom bojom, a ako je status „ISPORUČENO“ označava se sivom bojom.</w:t>
      </w:r>
    </w:p>
    <w:p w14:paraId="5C6E3446" w14:textId="217AC113" w:rsidR="00872AE3" w:rsidRDefault="00872AE3" w:rsidP="00401B60">
      <w:pPr>
        <w:spacing w:before="240"/>
      </w:pPr>
      <w:r>
        <w:t xml:space="preserve">Potrebno je omogućiti filtriranje ugovora koji se prikazuju prema nazivu kupca, i prema aktivnosti. Aktivni ugovori su oni koji su u statusu „KREIRANO“ </w:t>
      </w:r>
      <w:r w:rsidR="001D0907">
        <w:t>il</w:t>
      </w:r>
      <w:r>
        <w:t>i „NARUČENO“, neaktivni ugovori su oni koji su u statusu „ISPORUČENO“.</w:t>
      </w:r>
    </w:p>
    <w:p w14:paraId="502BF726" w14:textId="15B1262B" w:rsidR="009567F5" w:rsidRDefault="00D458B4" w:rsidP="00D458B4">
      <w:pPr>
        <w:spacing w:before="240"/>
      </w:pPr>
      <w:r>
        <w:t>Potrebno je omogućiti kreiranje novog kupoprodajnog ugovora (svi podaci su obavezni)</w:t>
      </w:r>
      <w:r w:rsidR="009567F5">
        <w:t>.</w:t>
      </w:r>
      <w:r w:rsidR="009567F5" w:rsidRPr="009567F5">
        <w:t xml:space="preserve"> </w:t>
      </w:r>
      <w:r w:rsidR="009567F5">
        <w:t>Novom kupoprodajnom ugovoru se automatski dodjeljuje status „KREIRA</w:t>
      </w:r>
      <w:r w:rsidR="00A31116">
        <w:t>NO</w:t>
      </w:r>
      <w:r w:rsidR="002D317B">
        <w:t>“.</w:t>
      </w:r>
      <w:bookmarkStart w:id="0" w:name="_GoBack"/>
      <w:bookmarkEnd w:id="0"/>
    </w:p>
    <w:p w14:paraId="0AD83F8B" w14:textId="5F780FF3" w:rsidR="00134742" w:rsidRDefault="009567F5" w:rsidP="00D458B4">
      <w:pPr>
        <w:spacing w:before="240"/>
      </w:pPr>
      <w:r>
        <w:t>Potrebno je omogućiti</w:t>
      </w:r>
      <w:r w:rsidR="00D458B4">
        <w:t xml:space="preserve"> promjenu </w:t>
      </w:r>
      <w:r w:rsidR="00134742">
        <w:t>roka isporuke i statusa</w:t>
      </w:r>
      <w:r w:rsidR="00D458B4">
        <w:t xml:space="preserve"> za postojeće kupoprodajne ugovore</w:t>
      </w:r>
      <w:r w:rsidR="00134742">
        <w:t>.</w:t>
      </w:r>
      <w:r>
        <w:t xml:space="preserve"> Rok isporuke je moguće mijenjati samo</w:t>
      </w:r>
      <w:r w:rsidR="006C3D3F">
        <w:t xml:space="preserve"> aktivnom</w:t>
      </w:r>
      <w:r>
        <w:t xml:space="preserve"> kupoprodajnom ugovoru.</w:t>
      </w:r>
      <w:r w:rsidR="00D458B4">
        <w:t xml:space="preserve"> </w:t>
      </w:r>
      <w:r w:rsidR="00134742">
        <w:t>Status „KREIRANO“ može prijeći samo u status „NARUČENO“, a status „NARUČENO“ može prijeći samo u status „ISPORUČENO“.</w:t>
      </w:r>
    </w:p>
    <w:p w14:paraId="5C4C6B8C" w14:textId="03F11FFF" w:rsidR="00F06C47" w:rsidRDefault="00872AE3" w:rsidP="00401B60">
      <w:pPr>
        <w:spacing w:before="240"/>
      </w:pPr>
      <w:r>
        <w:t>Klikom na kupoprodajni ugovor potrebno je otvoriti stranicu na kojoj se prikazuju</w:t>
      </w:r>
      <w:r w:rsidR="00134742">
        <w:t xml:space="preserve"> detalji kupoprodajnog ugovora. Na vrhu stranice prikazuju se informacije o kupoprodajnom ugovoru: kupac, broj</w:t>
      </w:r>
      <w:r w:rsidR="00D458B4">
        <w:t xml:space="preserve"> </w:t>
      </w:r>
      <w:r w:rsidR="00134742">
        <w:t xml:space="preserve">ugovora, </w:t>
      </w:r>
      <w:r w:rsidR="00D458B4">
        <w:t>datum akontac</w:t>
      </w:r>
      <w:r w:rsidR="002D5201">
        <w:t>ij</w:t>
      </w:r>
      <w:r w:rsidR="00D458B4">
        <w:t xml:space="preserve">e, </w:t>
      </w:r>
      <w:r w:rsidR="00134742">
        <w:t>rok</w:t>
      </w:r>
      <w:r w:rsidR="00D458B4">
        <w:t xml:space="preserve"> </w:t>
      </w:r>
      <w:r w:rsidR="00134742">
        <w:t>isporuke i status</w:t>
      </w:r>
      <w:r w:rsidR="00D458B4">
        <w:t>. Ispod informacija o kupoprodajnom ugovoru prikazuju se</w:t>
      </w:r>
      <w:r>
        <w:t xml:space="preserve"> artikli</w:t>
      </w:r>
      <w:r w:rsidR="00134742">
        <w:t xml:space="preserve">. </w:t>
      </w:r>
      <w:r w:rsidR="003D33B8">
        <w:t xml:space="preserve"> </w:t>
      </w:r>
    </w:p>
    <w:p w14:paraId="7AC6BA4A" w14:textId="77777777" w:rsidR="00F06C47" w:rsidRDefault="00F06C47" w:rsidP="00F06C47">
      <w:pPr>
        <w:spacing w:before="240"/>
      </w:pPr>
      <w:proofErr w:type="spellStart"/>
      <w:r>
        <w:t>Aplilkacija</w:t>
      </w:r>
      <w:proofErr w:type="spellEnd"/>
      <w:r>
        <w:t xml:space="preserve"> treba dohvatiti artikle kupoprodajnog ugovora s </w:t>
      </w:r>
      <w:proofErr w:type="spellStart"/>
      <w:r>
        <w:t>APIja</w:t>
      </w:r>
      <w:proofErr w:type="spellEnd"/>
      <w:r>
        <w:t>. Primjer odgovora za kupoprodajni ugovor s brojem „1/2024“ nalazi se u Prilogu 2.</w:t>
      </w:r>
    </w:p>
    <w:p w14:paraId="250A705E" w14:textId="09BA2B8D" w:rsidR="00D458B4" w:rsidRDefault="00F06C47" w:rsidP="00401B60">
      <w:pPr>
        <w:spacing w:before="240"/>
      </w:pPr>
      <w:r>
        <w:t xml:space="preserve">Za svaki artikl potrebno je prikazati naziv artikla, dobavljača i status. </w:t>
      </w:r>
      <w:r w:rsidR="003D33B8">
        <w:t>Za prikaz statusa artikala vrijede ista pravila kao i za prikaz statusa kupoprodajnog ugovora.</w:t>
      </w:r>
    </w:p>
    <w:p w14:paraId="46257EF0" w14:textId="7AEEA1AB" w:rsidR="0013586A" w:rsidRDefault="0013586A" w:rsidP="00401B60">
      <w:pPr>
        <w:spacing w:before="240"/>
      </w:pPr>
      <w:proofErr w:type="spellStart"/>
      <w:r>
        <w:t>APIje</w:t>
      </w:r>
      <w:proofErr w:type="spellEnd"/>
      <w:r>
        <w:t xml:space="preserve"> nije potrebno implementirati, već ih možete </w:t>
      </w:r>
      <w:proofErr w:type="spellStart"/>
      <w:r>
        <w:t>mockati</w:t>
      </w:r>
      <w:proofErr w:type="spellEnd"/>
      <w:r>
        <w:t xml:space="preserve"> na </w:t>
      </w:r>
      <w:proofErr w:type="spellStart"/>
      <w:r>
        <w:t>frontendu</w:t>
      </w:r>
      <w:proofErr w:type="spellEnd"/>
      <w:r>
        <w:t>.</w:t>
      </w:r>
    </w:p>
    <w:p w14:paraId="4C912781" w14:textId="77777777" w:rsidR="00436ED9" w:rsidRDefault="00436ED9" w:rsidP="008B3627"/>
    <w:p w14:paraId="77A5690F" w14:textId="77777777" w:rsidR="00436ED9" w:rsidRDefault="00436ED9" w:rsidP="008B3627"/>
    <w:p w14:paraId="1FBC658E" w14:textId="77777777" w:rsidR="00436ED9" w:rsidRDefault="00436ED9" w:rsidP="00436ED9">
      <w:pPr>
        <w:pStyle w:val="Heading2"/>
      </w:pPr>
      <w:r>
        <w:t>Prilog 1. Kupoprodajni ugovori</w:t>
      </w:r>
    </w:p>
    <w:p w14:paraId="1990AADE" w14:textId="77777777" w:rsidR="00134742" w:rsidRPr="00134742" w:rsidRDefault="00134742" w:rsidP="001347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</w:pP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>[</w:t>
      </w:r>
    </w:p>
    <w:p w14:paraId="5DF7B58D" w14:textId="77777777" w:rsidR="00134742" w:rsidRPr="00134742" w:rsidRDefault="00134742" w:rsidP="001347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</w:pP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>    {</w:t>
      </w:r>
    </w:p>
    <w:p w14:paraId="02FCD731" w14:textId="77777777" w:rsidR="00134742" w:rsidRPr="00134742" w:rsidRDefault="00134742" w:rsidP="001347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</w:pP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lastRenderedPageBreak/>
        <w:t xml:space="preserve">        </w:t>
      </w:r>
      <w:proofErr w:type="spellStart"/>
      <w:r w:rsidRPr="00134742">
        <w:rPr>
          <w:rFonts w:ascii="Consolas" w:eastAsia="Times New Roman" w:hAnsi="Consolas" w:cs="Times New Roman"/>
          <w:color w:val="CD3131"/>
          <w:sz w:val="21"/>
          <w:szCs w:val="21"/>
          <w:lang w:eastAsia="hr-HR"/>
        </w:rPr>
        <w:t>id</w:t>
      </w:r>
      <w:proofErr w:type="spellEnd"/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: </w:t>
      </w:r>
      <w:r w:rsidRPr="00134742">
        <w:rPr>
          <w:rFonts w:ascii="Consolas" w:eastAsia="Times New Roman" w:hAnsi="Consolas" w:cs="Times New Roman"/>
          <w:color w:val="098658"/>
          <w:sz w:val="21"/>
          <w:szCs w:val="21"/>
          <w:lang w:eastAsia="hr-HR"/>
        </w:rPr>
        <w:t>1</w:t>
      </w: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>,</w:t>
      </w:r>
    </w:p>
    <w:p w14:paraId="38D814AB" w14:textId="77777777" w:rsidR="00134742" w:rsidRPr="00134742" w:rsidRDefault="00134742" w:rsidP="001347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</w:pP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        </w:t>
      </w:r>
      <w:r w:rsidRPr="00134742">
        <w:rPr>
          <w:rFonts w:ascii="Consolas" w:eastAsia="Times New Roman" w:hAnsi="Consolas" w:cs="Times New Roman"/>
          <w:color w:val="CD3131"/>
          <w:sz w:val="21"/>
          <w:szCs w:val="21"/>
          <w:lang w:eastAsia="hr-HR"/>
        </w:rPr>
        <w:t>kupac</w:t>
      </w: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: </w:t>
      </w:r>
      <w:r w:rsidRPr="00134742">
        <w:rPr>
          <w:rFonts w:ascii="Consolas" w:eastAsia="Times New Roman" w:hAnsi="Consolas" w:cs="Times New Roman"/>
          <w:color w:val="A31515"/>
          <w:sz w:val="21"/>
          <w:szCs w:val="21"/>
          <w:lang w:eastAsia="hr-HR"/>
        </w:rPr>
        <w:t>"Petra Kranjčar"</w:t>
      </w: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>,</w:t>
      </w:r>
    </w:p>
    <w:p w14:paraId="549DC1DC" w14:textId="77777777" w:rsidR="00134742" w:rsidRPr="00134742" w:rsidRDefault="00134742" w:rsidP="001347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</w:pP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        </w:t>
      </w:r>
      <w:proofErr w:type="spellStart"/>
      <w:r w:rsidRPr="00134742">
        <w:rPr>
          <w:rFonts w:ascii="Consolas" w:eastAsia="Times New Roman" w:hAnsi="Consolas" w:cs="Times New Roman"/>
          <w:color w:val="CD3131"/>
          <w:sz w:val="21"/>
          <w:szCs w:val="21"/>
          <w:lang w:eastAsia="hr-HR"/>
        </w:rPr>
        <w:t>broj_ugovora</w:t>
      </w:r>
      <w:proofErr w:type="spellEnd"/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: </w:t>
      </w:r>
      <w:r w:rsidRPr="00134742">
        <w:rPr>
          <w:rFonts w:ascii="Consolas" w:eastAsia="Times New Roman" w:hAnsi="Consolas" w:cs="Times New Roman"/>
          <w:color w:val="A31515"/>
          <w:sz w:val="21"/>
          <w:szCs w:val="21"/>
          <w:lang w:eastAsia="hr-HR"/>
        </w:rPr>
        <w:t>"1/2024"</w:t>
      </w: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>,</w:t>
      </w:r>
    </w:p>
    <w:p w14:paraId="4322E851" w14:textId="77777777" w:rsidR="00134742" w:rsidRPr="00134742" w:rsidRDefault="00134742" w:rsidP="001347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</w:pP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        </w:t>
      </w:r>
      <w:proofErr w:type="spellStart"/>
      <w:r w:rsidRPr="00134742">
        <w:rPr>
          <w:rFonts w:ascii="Consolas" w:eastAsia="Times New Roman" w:hAnsi="Consolas" w:cs="Times New Roman"/>
          <w:color w:val="CD3131"/>
          <w:sz w:val="21"/>
          <w:szCs w:val="21"/>
          <w:lang w:eastAsia="hr-HR"/>
        </w:rPr>
        <w:t>datum_akontacije</w:t>
      </w:r>
      <w:proofErr w:type="spellEnd"/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: </w:t>
      </w:r>
      <w:r w:rsidRPr="00134742">
        <w:rPr>
          <w:rFonts w:ascii="Consolas" w:eastAsia="Times New Roman" w:hAnsi="Consolas" w:cs="Times New Roman"/>
          <w:color w:val="A31515"/>
          <w:sz w:val="21"/>
          <w:szCs w:val="21"/>
          <w:lang w:eastAsia="hr-HR"/>
        </w:rPr>
        <w:t>"2024-01-04"</w:t>
      </w: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>,</w:t>
      </w:r>
    </w:p>
    <w:p w14:paraId="2D374BA3" w14:textId="77777777" w:rsidR="00134742" w:rsidRPr="00134742" w:rsidRDefault="00134742" w:rsidP="001347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</w:pP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        </w:t>
      </w:r>
      <w:proofErr w:type="spellStart"/>
      <w:r w:rsidRPr="00134742">
        <w:rPr>
          <w:rFonts w:ascii="Consolas" w:eastAsia="Times New Roman" w:hAnsi="Consolas" w:cs="Times New Roman"/>
          <w:color w:val="CD3131"/>
          <w:sz w:val="21"/>
          <w:szCs w:val="21"/>
          <w:lang w:eastAsia="hr-HR"/>
        </w:rPr>
        <w:t>rok_isporuke</w:t>
      </w:r>
      <w:proofErr w:type="spellEnd"/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: </w:t>
      </w:r>
      <w:r w:rsidRPr="00134742">
        <w:rPr>
          <w:rFonts w:ascii="Consolas" w:eastAsia="Times New Roman" w:hAnsi="Consolas" w:cs="Times New Roman"/>
          <w:color w:val="A31515"/>
          <w:sz w:val="21"/>
          <w:szCs w:val="21"/>
          <w:lang w:eastAsia="hr-HR"/>
        </w:rPr>
        <w:t>"2024-04-20"</w:t>
      </w:r>
    </w:p>
    <w:p w14:paraId="3D5D6862" w14:textId="77777777" w:rsidR="00134742" w:rsidRPr="00134742" w:rsidRDefault="00134742" w:rsidP="001347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</w:pP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        </w:t>
      </w:r>
      <w:r w:rsidRPr="00134742">
        <w:rPr>
          <w:rFonts w:ascii="Consolas" w:eastAsia="Times New Roman" w:hAnsi="Consolas" w:cs="Times New Roman"/>
          <w:color w:val="CD3131"/>
          <w:sz w:val="21"/>
          <w:szCs w:val="21"/>
          <w:lang w:eastAsia="hr-HR"/>
        </w:rPr>
        <w:t>status:</w:t>
      </w: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 </w:t>
      </w:r>
      <w:r w:rsidRPr="00134742">
        <w:rPr>
          <w:rFonts w:ascii="Consolas" w:eastAsia="Times New Roman" w:hAnsi="Consolas" w:cs="Times New Roman"/>
          <w:color w:val="A31515"/>
          <w:sz w:val="21"/>
          <w:szCs w:val="21"/>
          <w:lang w:eastAsia="hr-HR"/>
        </w:rPr>
        <w:t>"KREIRANO"</w:t>
      </w:r>
    </w:p>
    <w:p w14:paraId="437A4BF9" w14:textId="77777777" w:rsidR="00134742" w:rsidRPr="00134742" w:rsidRDefault="00134742" w:rsidP="001347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</w:pP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>    },</w:t>
      </w:r>
    </w:p>
    <w:p w14:paraId="45C1572A" w14:textId="77777777" w:rsidR="00134742" w:rsidRPr="00134742" w:rsidRDefault="00134742" w:rsidP="001347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</w:pP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>    {</w:t>
      </w:r>
    </w:p>
    <w:p w14:paraId="2539B994" w14:textId="77777777" w:rsidR="00134742" w:rsidRPr="00134742" w:rsidRDefault="00134742" w:rsidP="001347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</w:pP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        </w:t>
      </w:r>
      <w:proofErr w:type="spellStart"/>
      <w:r w:rsidRPr="00134742">
        <w:rPr>
          <w:rFonts w:ascii="Consolas" w:eastAsia="Times New Roman" w:hAnsi="Consolas" w:cs="Times New Roman"/>
          <w:color w:val="CD3131"/>
          <w:sz w:val="21"/>
          <w:szCs w:val="21"/>
          <w:lang w:eastAsia="hr-HR"/>
        </w:rPr>
        <w:t>id</w:t>
      </w:r>
      <w:proofErr w:type="spellEnd"/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: </w:t>
      </w:r>
      <w:r w:rsidRPr="00134742">
        <w:rPr>
          <w:rFonts w:ascii="Consolas" w:eastAsia="Times New Roman" w:hAnsi="Consolas" w:cs="Times New Roman"/>
          <w:color w:val="098658"/>
          <w:sz w:val="21"/>
          <w:szCs w:val="21"/>
          <w:lang w:eastAsia="hr-HR"/>
        </w:rPr>
        <w:t>2</w:t>
      </w: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>,</w:t>
      </w:r>
    </w:p>
    <w:p w14:paraId="32913C02" w14:textId="77777777" w:rsidR="00134742" w:rsidRPr="00134742" w:rsidRDefault="00134742" w:rsidP="001347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</w:pP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        </w:t>
      </w:r>
      <w:r w:rsidRPr="00134742">
        <w:rPr>
          <w:rFonts w:ascii="Consolas" w:eastAsia="Times New Roman" w:hAnsi="Consolas" w:cs="Times New Roman"/>
          <w:color w:val="CD3131"/>
          <w:sz w:val="21"/>
          <w:szCs w:val="21"/>
          <w:lang w:eastAsia="hr-HR"/>
        </w:rPr>
        <w:t>kupac</w:t>
      </w: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: </w:t>
      </w:r>
      <w:r w:rsidRPr="00134742">
        <w:rPr>
          <w:rFonts w:ascii="Consolas" w:eastAsia="Times New Roman" w:hAnsi="Consolas" w:cs="Times New Roman"/>
          <w:color w:val="A31515"/>
          <w:sz w:val="21"/>
          <w:szCs w:val="21"/>
          <w:lang w:eastAsia="hr-HR"/>
        </w:rPr>
        <w:t xml:space="preserve">"Franko </w:t>
      </w:r>
      <w:proofErr w:type="spellStart"/>
      <w:r w:rsidRPr="00134742">
        <w:rPr>
          <w:rFonts w:ascii="Consolas" w:eastAsia="Times New Roman" w:hAnsi="Consolas" w:cs="Times New Roman"/>
          <w:color w:val="A31515"/>
          <w:sz w:val="21"/>
          <w:szCs w:val="21"/>
          <w:lang w:eastAsia="hr-HR"/>
        </w:rPr>
        <w:t>Kasun</w:t>
      </w:r>
      <w:proofErr w:type="spellEnd"/>
      <w:r w:rsidRPr="00134742">
        <w:rPr>
          <w:rFonts w:ascii="Consolas" w:eastAsia="Times New Roman" w:hAnsi="Consolas" w:cs="Times New Roman"/>
          <w:color w:val="A31515"/>
          <w:sz w:val="21"/>
          <w:szCs w:val="21"/>
          <w:lang w:eastAsia="hr-HR"/>
        </w:rPr>
        <w:t>"</w:t>
      </w: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>,</w:t>
      </w:r>
    </w:p>
    <w:p w14:paraId="08B7D905" w14:textId="77777777" w:rsidR="00134742" w:rsidRPr="00134742" w:rsidRDefault="00134742" w:rsidP="001347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</w:pP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        </w:t>
      </w:r>
      <w:proofErr w:type="spellStart"/>
      <w:r w:rsidRPr="00134742">
        <w:rPr>
          <w:rFonts w:ascii="Consolas" w:eastAsia="Times New Roman" w:hAnsi="Consolas" w:cs="Times New Roman"/>
          <w:color w:val="CD3131"/>
          <w:sz w:val="21"/>
          <w:szCs w:val="21"/>
          <w:lang w:eastAsia="hr-HR"/>
        </w:rPr>
        <w:t>broj_ugovora</w:t>
      </w:r>
      <w:proofErr w:type="spellEnd"/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: </w:t>
      </w:r>
      <w:r w:rsidRPr="00134742">
        <w:rPr>
          <w:rFonts w:ascii="Consolas" w:eastAsia="Times New Roman" w:hAnsi="Consolas" w:cs="Times New Roman"/>
          <w:color w:val="A31515"/>
          <w:sz w:val="21"/>
          <w:szCs w:val="21"/>
          <w:lang w:eastAsia="hr-HR"/>
        </w:rPr>
        <w:t>"2/2024"</w:t>
      </w: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>,</w:t>
      </w:r>
    </w:p>
    <w:p w14:paraId="100D4273" w14:textId="77777777" w:rsidR="00134742" w:rsidRPr="00134742" w:rsidRDefault="00134742" w:rsidP="001347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</w:pP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        </w:t>
      </w:r>
      <w:proofErr w:type="spellStart"/>
      <w:r w:rsidRPr="00134742">
        <w:rPr>
          <w:rFonts w:ascii="Consolas" w:eastAsia="Times New Roman" w:hAnsi="Consolas" w:cs="Times New Roman"/>
          <w:color w:val="CD3131"/>
          <w:sz w:val="21"/>
          <w:szCs w:val="21"/>
          <w:lang w:eastAsia="hr-HR"/>
        </w:rPr>
        <w:t>datum_akontacije</w:t>
      </w:r>
      <w:proofErr w:type="spellEnd"/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: </w:t>
      </w:r>
      <w:r w:rsidRPr="00134742">
        <w:rPr>
          <w:rFonts w:ascii="Consolas" w:eastAsia="Times New Roman" w:hAnsi="Consolas" w:cs="Times New Roman"/>
          <w:color w:val="A31515"/>
          <w:sz w:val="21"/>
          <w:szCs w:val="21"/>
          <w:lang w:eastAsia="hr-HR"/>
        </w:rPr>
        <w:t>"2024-03-01"</w:t>
      </w: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>,</w:t>
      </w:r>
    </w:p>
    <w:p w14:paraId="67BB0101" w14:textId="77777777" w:rsidR="00134742" w:rsidRPr="00134742" w:rsidRDefault="00134742" w:rsidP="001347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</w:pP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        </w:t>
      </w:r>
      <w:proofErr w:type="spellStart"/>
      <w:r w:rsidRPr="00134742">
        <w:rPr>
          <w:rFonts w:ascii="Consolas" w:eastAsia="Times New Roman" w:hAnsi="Consolas" w:cs="Times New Roman"/>
          <w:color w:val="CD3131"/>
          <w:sz w:val="21"/>
          <w:szCs w:val="21"/>
          <w:lang w:eastAsia="hr-HR"/>
        </w:rPr>
        <w:t>rok_isporuke</w:t>
      </w:r>
      <w:proofErr w:type="spellEnd"/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: </w:t>
      </w:r>
      <w:r w:rsidRPr="00134742">
        <w:rPr>
          <w:rFonts w:ascii="Consolas" w:eastAsia="Times New Roman" w:hAnsi="Consolas" w:cs="Times New Roman"/>
          <w:color w:val="A31515"/>
          <w:sz w:val="21"/>
          <w:szCs w:val="21"/>
          <w:lang w:eastAsia="hr-HR"/>
        </w:rPr>
        <w:t>"2024-05-01"</w:t>
      </w:r>
    </w:p>
    <w:p w14:paraId="0C226B4B" w14:textId="77777777" w:rsidR="00134742" w:rsidRPr="00134742" w:rsidRDefault="00134742" w:rsidP="001347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</w:pP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        </w:t>
      </w:r>
      <w:r w:rsidRPr="00134742">
        <w:rPr>
          <w:rFonts w:ascii="Consolas" w:eastAsia="Times New Roman" w:hAnsi="Consolas" w:cs="Times New Roman"/>
          <w:color w:val="CD3131"/>
          <w:sz w:val="21"/>
          <w:szCs w:val="21"/>
          <w:lang w:eastAsia="hr-HR"/>
        </w:rPr>
        <w:t>status:</w:t>
      </w: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 </w:t>
      </w:r>
      <w:r w:rsidRPr="00134742">
        <w:rPr>
          <w:rFonts w:ascii="Consolas" w:eastAsia="Times New Roman" w:hAnsi="Consolas" w:cs="Times New Roman"/>
          <w:color w:val="A31515"/>
          <w:sz w:val="21"/>
          <w:szCs w:val="21"/>
          <w:lang w:eastAsia="hr-HR"/>
        </w:rPr>
        <w:t>"ISPORUČENO"</w:t>
      </w:r>
    </w:p>
    <w:p w14:paraId="1F7ACD40" w14:textId="77777777" w:rsidR="00134742" w:rsidRPr="00134742" w:rsidRDefault="00134742" w:rsidP="001347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</w:pP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>    },</w:t>
      </w:r>
    </w:p>
    <w:p w14:paraId="4520E226" w14:textId="77777777" w:rsidR="00134742" w:rsidRPr="00134742" w:rsidRDefault="00134742" w:rsidP="001347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</w:pP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>    {</w:t>
      </w:r>
    </w:p>
    <w:p w14:paraId="199093BD" w14:textId="77777777" w:rsidR="00134742" w:rsidRPr="00134742" w:rsidRDefault="00134742" w:rsidP="001347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</w:pP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        </w:t>
      </w:r>
      <w:proofErr w:type="spellStart"/>
      <w:r w:rsidRPr="00134742">
        <w:rPr>
          <w:rFonts w:ascii="Consolas" w:eastAsia="Times New Roman" w:hAnsi="Consolas" w:cs="Times New Roman"/>
          <w:color w:val="CD3131"/>
          <w:sz w:val="21"/>
          <w:szCs w:val="21"/>
          <w:lang w:eastAsia="hr-HR"/>
        </w:rPr>
        <w:t>id</w:t>
      </w:r>
      <w:proofErr w:type="spellEnd"/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: </w:t>
      </w:r>
      <w:r w:rsidRPr="00134742">
        <w:rPr>
          <w:rFonts w:ascii="Consolas" w:eastAsia="Times New Roman" w:hAnsi="Consolas" w:cs="Times New Roman"/>
          <w:color w:val="098658"/>
          <w:sz w:val="21"/>
          <w:szCs w:val="21"/>
          <w:lang w:eastAsia="hr-HR"/>
        </w:rPr>
        <w:t>3</w:t>
      </w: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>,</w:t>
      </w:r>
    </w:p>
    <w:p w14:paraId="5A807B85" w14:textId="77777777" w:rsidR="00134742" w:rsidRPr="00134742" w:rsidRDefault="00134742" w:rsidP="001347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</w:pP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        </w:t>
      </w:r>
      <w:r w:rsidRPr="00134742">
        <w:rPr>
          <w:rFonts w:ascii="Consolas" w:eastAsia="Times New Roman" w:hAnsi="Consolas" w:cs="Times New Roman"/>
          <w:color w:val="CD3131"/>
          <w:sz w:val="21"/>
          <w:szCs w:val="21"/>
          <w:lang w:eastAsia="hr-HR"/>
        </w:rPr>
        <w:t>kupac</w:t>
      </w: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: </w:t>
      </w:r>
      <w:r w:rsidRPr="00134742">
        <w:rPr>
          <w:rFonts w:ascii="Consolas" w:eastAsia="Times New Roman" w:hAnsi="Consolas" w:cs="Times New Roman"/>
          <w:color w:val="A31515"/>
          <w:sz w:val="21"/>
          <w:szCs w:val="21"/>
          <w:lang w:eastAsia="hr-HR"/>
        </w:rPr>
        <w:t>"Stjepan Babić"</w:t>
      </w: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>,</w:t>
      </w:r>
    </w:p>
    <w:p w14:paraId="0E0F908F" w14:textId="77777777" w:rsidR="00134742" w:rsidRPr="00134742" w:rsidRDefault="00134742" w:rsidP="001347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</w:pP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        </w:t>
      </w:r>
      <w:proofErr w:type="spellStart"/>
      <w:r w:rsidRPr="00134742">
        <w:rPr>
          <w:rFonts w:ascii="Consolas" w:eastAsia="Times New Roman" w:hAnsi="Consolas" w:cs="Times New Roman"/>
          <w:color w:val="CD3131"/>
          <w:sz w:val="21"/>
          <w:szCs w:val="21"/>
          <w:lang w:eastAsia="hr-HR"/>
        </w:rPr>
        <w:t>broj_ugovora</w:t>
      </w:r>
      <w:proofErr w:type="spellEnd"/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: </w:t>
      </w:r>
      <w:r w:rsidRPr="00134742">
        <w:rPr>
          <w:rFonts w:ascii="Consolas" w:eastAsia="Times New Roman" w:hAnsi="Consolas" w:cs="Times New Roman"/>
          <w:color w:val="A31515"/>
          <w:sz w:val="21"/>
          <w:szCs w:val="21"/>
          <w:lang w:eastAsia="hr-HR"/>
        </w:rPr>
        <w:t>"3/2024"</w:t>
      </w: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>,</w:t>
      </w:r>
    </w:p>
    <w:p w14:paraId="06297F5E" w14:textId="77777777" w:rsidR="00134742" w:rsidRPr="00134742" w:rsidRDefault="00134742" w:rsidP="001347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</w:pP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        </w:t>
      </w:r>
      <w:proofErr w:type="spellStart"/>
      <w:r w:rsidRPr="00134742">
        <w:rPr>
          <w:rFonts w:ascii="Consolas" w:eastAsia="Times New Roman" w:hAnsi="Consolas" w:cs="Times New Roman"/>
          <w:color w:val="CD3131"/>
          <w:sz w:val="21"/>
          <w:szCs w:val="21"/>
          <w:lang w:eastAsia="hr-HR"/>
        </w:rPr>
        <w:t>datum_akontacije</w:t>
      </w:r>
      <w:proofErr w:type="spellEnd"/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: </w:t>
      </w:r>
      <w:r w:rsidRPr="00134742">
        <w:rPr>
          <w:rFonts w:ascii="Consolas" w:eastAsia="Times New Roman" w:hAnsi="Consolas" w:cs="Times New Roman"/>
          <w:color w:val="A31515"/>
          <w:sz w:val="21"/>
          <w:szCs w:val="21"/>
          <w:lang w:eastAsia="hr-HR"/>
        </w:rPr>
        <w:t>"2024-03-03"</w:t>
      </w: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>,</w:t>
      </w:r>
    </w:p>
    <w:p w14:paraId="0107DC38" w14:textId="77777777" w:rsidR="00134742" w:rsidRPr="00134742" w:rsidRDefault="00134742" w:rsidP="001347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</w:pP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        </w:t>
      </w:r>
      <w:proofErr w:type="spellStart"/>
      <w:r w:rsidRPr="00134742">
        <w:rPr>
          <w:rFonts w:ascii="Consolas" w:eastAsia="Times New Roman" w:hAnsi="Consolas" w:cs="Times New Roman"/>
          <w:color w:val="CD3131"/>
          <w:sz w:val="21"/>
          <w:szCs w:val="21"/>
          <w:lang w:eastAsia="hr-HR"/>
        </w:rPr>
        <w:t>rok_isporuke</w:t>
      </w:r>
      <w:proofErr w:type="spellEnd"/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: </w:t>
      </w:r>
      <w:r w:rsidRPr="00134742">
        <w:rPr>
          <w:rFonts w:ascii="Consolas" w:eastAsia="Times New Roman" w:hAnsi="Consolas" w:cs="Times New Roman"/>
          <w:color w:val="A31515"/>
          <w:sz w:val="21"/>
          <w:szCs w:val="21"/>
          <w:lang w:eastAsia="hr-HR"/>
        </w:rPr>
        <w:t>"2024-04-15"</w:t>
      </w:r>
    </w:p>
    <w:p w14:paraId="2598041F" w14:textId="77777777" w:rsidR="00134742" w:rsidRPr="00134742" w:rsidRDefault="00134742" w:rsidP="001347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</w:pP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        </w:t>
      </w:r>
      <w:r w:rsidRPr="00134742">
        <w:rPr>
          <w:rFonts w:ascii="Consolas" w:eastAsia="Times New Roman" w:hAnsi="Consolas" w:cs="Times New Roman"/>
          <w:color w:val="CD3131"/>
          <w:sz w:val="21"/>
          <w:szCs w:val="21"/>
          <w:lang w:eastAsia="hr-HR"/>
        </w:rPr>
        <w:t>status:</w:t>
      </w: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 </w:t>
      </w:r>
      <w:r w:rsidRPr="00134742">
        <w:rPr>
          <w:rFonts w:ascii="Consolas" w:eastAsia="Times New Roman" w:hAnsi="Consolas" w:cs="Times New Roman"/>
          <w:color w:val="A31515"/>
          <w:sz w:val="21"/>
          <w:szCs w:val="21"/>
          <w:lang w:eastAsia="hr-HR"/>
        </w:rPr>
        <w:t>"NARUČENO"</w:t>
      </w:r>
    </w:p>
    <w:p w14:paraId="53E2E072" w14:textId="77777777" w:rsidR="00134742" w:rsidRPr="00134742" w:rsidRDefault="00134742" w:rsidP="001347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</w:pP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>    },</w:t>
      </w:r>
    </w:p>
    <w:p w14:paraId="41C949D2" w14:textId="77777777" w:rsidR="00134742" w:rsidRPr="00134742" w:rsidRDefault="00134742" w:rsidP="001347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</w:pP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>    {</w:t>
      </w:r>
    </w:p>
    <w:p w14:paraId="6221DBB2" w14:textId="77777777" w:rsidR="00134742" w:rsidRPr="00134742" w:rsidRDefault="00134742" w:rsidP="001347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</w:pP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        </w:t>
      </w:r>
      <w:proofErr w:type="spellStart"/>
      <w:r w:rsidRPr="00134742">
        <w:rPr>
          <w:rFonts w:ascii="Consolas" w:eastAsia="Times New Roman" w:hAnsi="Consolas" w:cs="Times New Roman"/>
          <w:color w:val="CD3131"/>
          <w:sz w:val="21"/>
          <w:szCs w:val="21"/>
          <w:lang w:eastAsia="hr-HR"/>
        </w:rPr>
        <w:t>id</w:t>
      </w:r>
      <w:proofErr w:type="spellEnd"/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: </w:t>
      </w:r>
      <w:r w:rsidRPr="00134742">
        <w:rPr>
          <w:rFonts w:ascii="Consolas" w:eastAsia="Times New Roman" w:hAnsi="Consolas" w:cs="Times New Roman"/>
          <w:color w:val="098658"/>
          <w:sz w:val="21"/>
          <w:szCs w:val="21"/>
          <w:lang w:eastAsia="hr-HR"/>
        </w:rPr>
        <w:t>4</w:t>
      </w: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>,</w:t>
      </w:r>
    </w:p>
    <w:p w14:paraId="47F636C5" w14:textId="77777777" w:rsidR="00134742" w:rsidRPr="00134742" w:rsidRDefault="00134742" w:rsidP="001347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</w:pP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        </w:t>
      </w:r>
      <w:r w:rsidRPr="00134742">
        <w:rPr>
          <w:rFonts w:ascii="Consolas" w:eastAsia="Times New Roman" w:hAnsi="Consolas" w:cs="Times New Roman"/>
          <w:color w:val="CD3131"/>
          <w:sz w:val="21"/>
          <w:szCs w:val="21"/>
          <w:lang w:eastAsia="hr-HR"/>
        </w:rPr>
        <w:t>kupac</w:t>
      </w: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: </w:t>
      </w:r>
      <w:r w:rsidRPr="00134742">
        <w:rPr>
          <w:rFonts w:ascii="Consolas" w:eastAsia="Times New Roman" w:hAnsi="Consolas" w:cs="Times New Roman"/>
          <w:color w:val="A31515"/>
          <w:sz w:val="21"/>
          <w:szCs w:val="21"/>
          <w:lang w:eastAsia="hr-HR"/>
        </w:rPr>
        <w:t>"</w:t>
      </w:r>
      <w:proofErr w:type="spellStart"/>
      <w:r w:rsidRPr="00134742">
        <w:rPr>
          <w:rFonts w:ascii="Consolas" w:eastAsia="Times New Roman" w:hAnsi="Consolas" w:cs="Times New Roman"/>
          <w:color w:val="A31515"/>
          <w:sz w:val="21"/>
          <w:szCs w:val="21"/>
          <w:lang w:eastAsia="hr-HR"/>
        </w:rPr>
        <w:t>Tia</w:t>
      </w:r>
      <w:proofErr w:type="spellEnd"/>
      <w:r w:rsidRPr="00134742">
        <w:rPr>
          <w:rFonts w:ascii="Consolas" w:eastAsia="Times New Roman" w:hAnsi="Consolas" w:cs="Times New Roman"/>
          <w:color w:val="A31515"/>
          <w:sz w:val="21"/>
          <w:szCs w:val="21"/>
          <w:lang w:eastAsia="hr-HR"/>
        </w:rPr>
        <w:t xml:space="preserve"> Janković"</w:t>
      </w: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>,</w:t>
      </w:r>
    </w:p>
    <w:p w14:paraId="4BA00E1D" w14:textId="77777777" w:rsidR="00134742" w:rsidRPr="00134742" w:rsidRDefault="00134742" w:rsidP="001347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</w:pP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        </w:t>
      </w:r>
      <w:proofErr w:type="spellStart"/>
      <w:r w:rsidRPr="00134742">
        <w:rPr>
          <w:rFonts w:ascii="Consolas" w:eastAsia="Times New Roman" w:hAnsi="Consolas" w:cs="Times New Roman"/>
          <w:color w:val="CD3131"/>
          <w:sz w:val="21"/>
          <w:szCs w:val="21"/>
          <w:lang w:eastAsia="hr-HR"/>
        </w:rPr>
        <w:t>broj_ugovora</w:t>
      </w:r>
      <w:proofErr w:type="spellEnd"/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: </w:t>
      </w:r>
      <w:r w:rsidRPr="00134742">
        <w:rPr>
          <w:rFonts w:ascii="Consolas" w:eastAsia="Times New Roman" w:hAnsi="Consolas" w:cs="Times New Roman"/>
          <w:color w:val="A31515"/>
          <w:sz w:val="21"/>
          <w:szCs w:val="21"/>
          <w:lang w:eastAsia="hr-HR"/>
        </w:rPr>
        <w:t>"4/2024"</w:t>
      </w: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>,</w:t>
      </w:r>
    </w:p>
    <w:p w14:paraId="564A539D" w14:textId="77777777" w:rsidR="00134742" w:rsidRPr="00134742" w:rsidRDefault="00134742" w:rsidP="001347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</w:pP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        </w:t>
      </w:r>
      <w:proofErr w:type="spellStart"/>
      <w:r w:rsidRPr="00134742">
        <w:rPr>
          <w:rFonts w:ascii="Consolas" w:eastAsia="Times New Roman" w:hAnsi="Consolas" w:cs="Times New Roman"/>
          <w:color w:val="CD3131"/>
          <w:sz w:val="21"/>
          <w:szCs w:val="21"/>
          <w:lang w:eastAsia="hr-HR"/>
        </w:rPr>
        <w:t>datum_akontacije</w:t>
      </w:r>
      <w:proofErr w:type="spellEnd"/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: </w:t>
      </w:r>
      <w:r w:rsidRPr="00134742">
        <w:rPr>
          <w:rFonts w:ascii="Consolas" w:eastAsia="Times New Roman" w:hAnsi="Consolas" w:cs="Times New Roman"/>
          <w:color w:val="A31515"/>
          <w:sz w:val="21"/>
          <w:szCs w:val="21"/>
          <w:lang w:eastAsia="hr-HR"/>
        </w:rPr>
        <w:t>"2024-03-14"</w:t>
      </w: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>,</w:t>
      </w:r>
    </w:p>
    <w:p w14:paraId="7C768925" w14:textId="77777777" w:rsidR="00134742" w:rsidRPr="00134742" w:rsidRDefault="00134742" w:rsidP="001347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</w:pP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        </w:t>
      </w:r>
      <w:proofErr w:type="spellStart"/>
      <w:r w:rsidRPr="00134742">
        <w:rPr>
          <w:rFonts w:ascii="Consolas" w:eastAsia="Times New Roman" w:hAnsi="Consolas" w:cs="Times New Roman"/>
          <w:color w:val="CD3131"/>
          <w:sz w:val="21"/>
          <w:szCs w:val="21"/>
          <w:lang w:eastAsia="hr-HR"/>
        </w:rPr>
        <w:t>rok_isporuke</w:t>
      </w:r>
      <w:proofErr w:type="spellEnd"/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: </w:t>
      </w:r>
      <w:r w:rsidRPr="00134742">
        <w:rPr>
          <w:rFonts w:ascii="Consolas" w:eastAsia="Times New Roman" w:hAnsi="Consolas" w:cs="Times New Roman"/>
          <w:color w:val="A31515"/>
          <w:sz w:val="21"/>
          <w:szCs w:val="21"/>
          <w:lang w:eastAsia="hr-HR"/>
        </w:rPr>
        <w:t>"2024-08-13"</w:t>
      </w:r>
    </w:p>
    <w:p w14:paraId="6A784BD9" w14:textId="77777777" w:rsidR="00134742" w:rsidRPr="00134742" w:rsidRDefault="00134742" w:rsidP="001347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</w:pP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        </w:t>
      </w:r>
      <w:r w:rsidRPr="00134742">
        <w:rPr>
          <w:rFonts w:ascii="Consolas" w:eastAsia="Times New Roman" w:hAnsi="Consolas" w:cs="Times New Roman"/>
          <w:color w:val="CD3131"/>
          <w:sz w:val="21"/>
          <w:szCs w:val="21"/>
          <w:lang w:eastAsia="hr-HR"/>
        </w:rPr>
        <w:t>status:</w:t>
      </w: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 </w:t>
      </w:r>
      <w:r w:rsidRPr="00134742">
        <w:rPr>
          <w:rFonts w:ascii="Consolas" w:eastAsia="Times New Roman" w:hAnsi="Consolas" w:cs="Times New Roman"/>
          <w:color w:val="A31515"/>
          <w:sz w:val="21"/>
          <w:szCs w:val="21"/>
          <w:lang w:eastAsia="hr-HR"/>
        </w:rPr>
        <w:t>"KREIRANO"</w:t>
      </w:r>
    </w:p>
    <w:p w14:paraId="2402A3F8" w14:textId="77777777" w:rsidR="00134742" w:rsidRPr="00134742" w:rsidRDefault="00134742" w:rsidP="001347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</w:pP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>    }</w:t>
      </w:r>
    </w:p>
    <w:p w14:paraId="1459164C" w14:textId="77777777" w:rsidR="00134742" w:rsidRPr="00134742" w:rsidRDefault="00134742" w:rsidP="001347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</w:pPr>
      <w:r w:rsidRPr="00134742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>]</w:t>
      </w:r>
    </w:p>
    <w:p w14:paraId="38B913BD" w14:textId="77777777" w:rsidR="00872AE3" w:rsidRDefault="00872AE3" w:rsidP="001762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</w:pPr>
    </w:p>
    <w:p w14:paraId="2F3700FE" w14:textId="5B07F80D" w:rsidR="00872AE3" w:rsidRDefault="00872AE3" w:rsidP="00DB1B12">
      <w:pPr>
        <w:pStyle w:val="Heading2"/>
      </w:pPr>
      <w:r>
        <w:t xml:space="preserve">Prilog </w:t>
      </w:r>
      <w:r w:rsidR="00BD3A9A">
        <w:t>2</w:t>
      </w:r>
      <w:r>
        <w:t>. Artikli</w:t>
      </w:r>
    </w:p>
    <w:p w14:paraId="6C2DE71D" w14:textId="77777777" w:rsidR="00401B60" w:rsidRPr="00401B60" w:rsidRDefault="00401B60" w:rsidP="00401B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</w:pPr>
      <w:r w:rsidRPr="00401B60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>[</w:t>
      </w:r>
    </w:p>
    <w:p w14:paraId="38083161" w14:textId="77777777" w:rsidR="00401B60" w:rsidRPr="00401B60" w:rsidRDefault="00401B60" w:rsidP="00401B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</w:pPr>
      <w:r w:rsidRPr="00401B60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>    {</w:t>
      </w:r>
    </w:p>
    <w:p w14:paraId="2D5B3B2B" w14:textId="77777777" w:rsidR="00401B60" w:rsidRPr="00401B60" w:rsidRDefault="00401B60" w:rsidP="00401B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</w:pPr>
      <w:r w:rsidRPr="00401B60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        </w:t>
      </w:r>
      <w:proofErr w:type="spellStart"/>
      <w:r w:rsidRPr="00401B60">
        <w:rPr>
          <w:rFonts w:ascii="Consolas" w:eastAsia="Times New Roman" w:hAnsi="Consolas" w:cs="Times New Roman"/>
          <w:color w:val="CD3131"/>
          <w:sz w:val="21"/>
          <w:szCs w:val="21"/>
          <w:lang w:eastAsia="hr-HR"/>
        </w:rPr>
        <w:t>id</w:t>
      </w:r>
      <w:proofErr w:type="spellEnd"/>
      <w:r w:rsidRPr="00401B60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: </w:t>
      </w:r>
      <w:r w:rsidRPr="00401B60">
        <w:rPr>
          <w:rFonts w:ascii="Consolas" w:eastAsia="Times New Roman" w:hAnsi="Consolas" w:cs="Times New Roman"/>
          <w:color w:val="098658"/>
          <w:sz w:val="21"/>
          <w:szCs w:val="21"/>
          <w:lang w:eastAsia="hr-HR"/>
        </w:rPr>
        <w:t>1</w:t>
      </w:r>
    </w:p>
    <w:p w14:paraId="1FF9ADCD" w14:textId="77777777" w:rsidR="00401B60" w:rsidRPr="00401B60" w:rsidRDefault="00401B60" w:rsidP="00401B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</w:pPr>
      <w:r w:rsidRPr="00401B60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        </w:t>
      </w:r>
      <w:r w:rsidRPr="00401B60">
        <w:rPr>
          <w:rFonts w:ascii="Consolas" w:eastAsia="Times New Roman" w:hAnsi="Consolas" w:cs="Times New Roman"/>
          <w:color w:val="CD3131"/>
          <w:sz w:val="21"/>
          <w:szCs w:val="21"/>
          <w:lang w:eastAsia="hr-HR"/>
        </w:rPr>
        <w:t>naziv:</w:t>
      </w:r>
      <w:r w:rsidRPr="00401B60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 </w:t>
      </w:r>
      <w:r w:rsidRPr="00401B60">
        <w:rPr>
          <w:rFonts w:ascii="Consolas" w:eastAsia="Times New Roman" w:hAnsi="Consolas" w:cs="Times New Roman"/>
          <w:color w:val="A31515"/>
          <w:sz w:val="21"/>
          <w:szCs w:val="21"/>
          <w:lang w:eastAsia="hr-HR"/>
        </w:rPr>
        <w:t xml:space="preserve">"Perilica posuđa </w:t>
      </w:r>
      <w:proofErr w:type="spellStart"/>
      <w:r w:rsidRPr="00401B60">
        <w:rPr>
          <w:rFonts w:ascii="Consolas" w:eastAsia="Times New Roman" w:hAnsi="Consolas" w:cs="Times New Roman"/>
          <w:color w:val="A31515"/>
          <w:sz w:val="21"/>
          <w:szCs w:val="21"/>
          <w:lang w:eastAsia="hr-HR"/>
        </w:rPr>
        <w:t>ugradbena</w:t>
      </w:r>
      <w:proofErr w:type="spellEnd"/>
      <w:r w:rsidRPr="00401B60">
        <w:rPr>
          <w:rFonts w:ascii="Consolas" w:eastAsia="Times New Roman" w:hAnsi="Consolas" w:cs="Times New Roman"/>
          <w:color w:val="A31515"/>
          <w:sz w:val="21"/>
          <w:szCs w:val="21"/>
          <w:lang w:eastAsia="hr-HR"/>
        </w:rPr>
        <w:t xml:space="preserve"> Electrolux EEA27200L"</w:t>
      </w:r>
      <w:r w:rsidRPr="00401B60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>,</w:t>
      </w:r>
    </w:p>
    <w:p w14:paraId="488D4865" w14:textId="77777777" w:rsidR="00401B60" w:rsidRPr="00401B60" w:rsidRDefault="00401B60" w:rsidP="00401B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</w:pPr>
      <w:r w:rsidRPr="00401B60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        </w:t>
      </w:r>
      <w:r w:rsidRPr="00401B60">
        <w:rPr>
          <w:rFonts w:ascii="Consolas" w:eastAsia="Times New Roman" w:hAnsi="Consolas" w:cs="Times New Roman"/>
          <w:color w:val="CD3131"/>
          <w:sz w:val="21"/>
          <w:szCs w:val="21"/>
          <w:lang w:eastAsia="hr-HR"/>
        </w:rPr>
        <w:t>dobavljač</w:t>
      </w:r>
      <w:r w:rsidRPr="00401B60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: </w:t>
      </w:r>
      <w:r w:rsidRPr="00401B60">
        <w:rPr>
          <w:rFonts w:ascii="Consolas" w:eastAsia="Times New Roman" w:hAnsi="Consolas" w:cs="Times New Roman"/>
          <w:color w:val="A31515"/>
          <w:sz w:val="21"/>
          <w:szCs w:val="21"/>
          <w:lang w:eastAsia="hr-HR"/>
        </w:rPr>
        <w:t>"</w:t>
      </w:r>
      <w:proofErr w:type="spellStart"/>
      <w:r w:rsidRPr="00401B60">
        <w:rPr>
          <w:rFonts w:ascii="Consolas" w:eastAsia="Times New Roman" w:hAnsi="Consolas" w:cs="Times New Roman"/>
          <w:color w:val="A31515"/>
          <w:sz w:val="21"/>
          <w:szCs w:val="21"/>
          <w:lang w:eastAsia="hr-HR"/>
        </w:rPr>
        <w:t>Sancta</w:t>
      </w:r>
      <w:proofErr w:type="spellEnd"/>
      <w:r w:rsidRPr="00401B60">
        <w:rPr>
          <w:rFonts w:ascii="Consolas" w:eastAsia="Times New Roman" w:hAnsi="Consolas" w:cs="Times New Roman"/>
          <w:color w:val="A31515"/>
          <w:sz w:val="21"/>
          <w:szCs w:val="21"/>
          <w:lang w:eastAsia="hr-HR"/>
        </w:rPr>
        <w:t xml:space="preserve"> </w:t>
      </w:r>
      <w:proofErr w:type="spellStart"/>
      <w:r w:rsidRPr="00401B60">
        <w:rPr>
          <w:rFonts w:ascii="Consolas" w:eastAsia="Times New Roman" w:hAnsi="Consolas" w:cs="Times New Roman"/>
          <w:color w:val="A31515"/>
          <w:sz w:val="21"/>
          <w:szCs w:val="21"/>
          <w:lang w:eastAsia="hr-HR"/>
        </w:rPr>
        <w:t>Domenica</w:t>
      </w:r>
      <w:proofErr w:type="spellEnd"/>
      <w:r w:rsidRPr="00401B60">
        <w:rPr>
          <w:rFonts w:ascii="Consolas" w:eastAsia="Times New Roman" w:hAnsi="Consolas" w:cs="Times New Roman"/>
          <w:color w:val="A31515"/>
          <w:sz w:val="21"/>
          <w:szCs w:val="21"/>
          <w:lang w:eastAsia="hr-HR"/>
        </w:rPr>
        <w:t>"</w:t>
      </w:r>
      <w:r w:rsidRPr="00401B60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>,</w:t>
      </w:r>
    </w:p>
    <w:p w14:paraId="6F1F29FF" w14:textId="77777777" w:rsidR="00401B60" w:rsidRPr="00401B60" w:rsidRDefault="00401B60" w:rsidP="00401B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</w:pPr>
      <w:r w:rsidRPr="00401B60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        </w:t>
      </w:r>
      <w:r w:rsidRPr="00401B60">
        <w:rPr>
          <w:rFonts w:ascii="Consolas" w:eastAsia="Times New Roman" w:hAnsi="Consolas" w:cs="Times New Roman"/>
          <w:color w:val="CD3131"/>
          <w:sz w:val="21"/>
          <w:szCs w:val="21"/>
          <w:lang w:eastAsia="hr-HR"/>
        </w:rPr>
        <w:t>status</w:t>
      </w:r>
      <w:r w:rsidRPr="00401B60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: </w:t>
      </w:r>
      <w:r w:rsidRPr="00401B60">
        <w:rPr>
          <w:rFonts w:ascii="Consolas" w:eastAsia="Times New Roman" w:hAnsi="Consolas" w:cs="Times New Roman"/>
          <w:color w:val="A31515"/>
          <w:sz w:val="21"/>
          <w:szCs w:val="21"/>
          <w:lang w:eastAsia="hr-HR"/>
        </w:rPr>
        <w:t>"KREIRANO"</w:t>
      </w:r>
    </w:p>
    <w:p w14:paraId="199B1DA4" w14:textId="77777777" w:rsidR="00401B60" w:rsidRPr="00401B60" w:rsidRDefault="00401B60" w:rsidP="00401B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</w:pPr>
      <w:r w:rsidRPr="00401B60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>    },</w:t>
      </w:r>
    </w:p>
    <w:p w14:paraId="6ECCD5BF" w14:textId="77777777" w:rsidR="00401B60" w:rsidRPr="00401B60" w:rsidRDefault="00401B60" w:rsidP="00401B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</w:pPr>
      <w:r w:rsidRPr="00401B60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>    {</w:t>
      </w:r>
    </w:p>
    <w:p w14:paraId="4330F0EE" w14:textId="77777777" w:rsidR="00401B60" w:rsidRPr="00401B60" w:rsidRDefault="00401B60" w:rsidP="00401B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</w:pPr>
      <w:r w:rsidRPr="00401B60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        </w:t>
      </w:r>
      <w:proofErr w:type="spellStart"/>
      <w:r w:rsidRPr="00401B60">
        <w:rPr>
          <w:rFonts w:ascii="Consolas" w:eastAsia="Times New Roman" w:hAnsi="Consolas" w:cs="Times New Roman"/>
          <w:color w:val="CD3131"/>
          <w:sz w:val="21"/>
          <w:szCs w:val="21"/>
          <w:lang w:eastAsia="hr-HR"/>
        </w:rPr>
        <w:t>id</w:t>
      </w:r>
      <w:proofErr w:type="spellEnd"/>
      <w:r w:rsidRPr="00401B60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: </w:t>
      </w:r>
      <w:r w:rsidRPr="00401B60">
        <w:rPr>
          <w:rFonts w:ascii="Consolas" w:eastAsia="Times New Roman" w:hAnsi="Consolas" w:cs="Times New Roman"/>
          <w:color w:val="098658"/>
          <w:sz w:val="21"/>
          <w:szCs w:val="21"/>
          <w:lang w:eastAsia="hr-HR"/>
        </w:rPr>
        <w:t>2</w:t>
      </w:r>
    </w:p>
    <w:p w14:paraId="4797ADB5" w14:textId="77777777" w:rsidR="00401B60" w:rsidRPr="00401B60" w:rsidRDefault="00401B60" w:rsidP="00401B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</w:pPr>
      <w:r w:rsidRPr="00401B60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        </w:t>
      </w:r>
      <w:r w:rsidRPr="00401B60">
        <w:rPr>
          <w:rFonts w:ascii="Consolas" w:eastAsia="Times New Roman" w:hAnsi="Consolas" w:cs="Times New Roman"/>
          <w:color w:val="CD3131"/>
          <w:sz w:val="21"/>
          <w:szCs w:val="21"/>
          <w:lang w:eastAsia="hr-HR"/>
        </w:rPr>
        <w:t>naziv:</w:t>
      </w:r>
      <w:r w:rsidRPr="00401B60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 </w:t>
      </w:r>
      <w:r w:rsidRPr="00401B60">
        <w:rPr>
          <w:rFonts w:ascii="Consolas" w:eastAsia="Times New Roman" w:hAnsi="Consolas" w:cs="Times New Roman"/>
          <w:color w:val="A31515"/>
          <w:sz w:val="21"/>
          <w:szCs w:val="21"/>
          <w:lang w:eastAsia="hr-HR"/>
        </w:rPr>
        <w:t>"</w:t>
      </w:r>
      <w:proofErr w:type="spellStart"/>
      <w:r w:rsidRPr="00401B60">
        <w:rPr>
          <w:rFonts w:ascii="Consolas" w:eastAsia="Times New Roman" w:hAnsi="Consolas" w:cs="Times New Roman"/>
          <w:color w:val="A31515"/>
          <w:sz w:val="21"/>
          <w:szCs w:val="21"/>
          <w:lang w:eastAsia="hr-HR"/>
        </w:rPr>
        <w:t>Napa</w:t>
      </w:r>
      <w:proofErr w:type="spellEnd"/>
      <w:r w:rsidRPr="00401B60">
        <w:rPr>
          <w:rFonts w:ascii="Consolas" w:eastAsia="Times New Roman" w:hAnsi="Consolas" w:cs="Times New Roman"/>
          <w:color w:val="A31515"/>
          <w:sz w:val="21"/>
          <w:szCs w:val="21"/>
          <w:lang w:eastAsia="hr-HR"/>
        </w:rPr>
        <w:t xml:space="preserve"> </w:t>
      </w:r>
      <w:proofErr w:type="spellStart"/>
      <w:r w:rsidRPr="00401B60">
        <w:rPr>
          <w:rFonts w:ascii="Consolas" w:eastAsia="Times New Roman" w:hAnsi="Consolas" w:cs="Times New Roman"/>
          <w:color w:val="A31515"/>
          <w:sz w:val="21"/>
          <w:szCs w:val="21"/>
          <w:lang w:eastAsia="hr-HR"/>
        </w:rPr>
        <w:t>ugradbena</w:t>
      </w:r>
      <w:proofErr w:type="spellEnd"/>
      <w:r w:rsidRPr="00401B60">
        <w:rPr>
          <w:rFonts w:ascii="Consolas" w:eastAsia="Times New Roman" w:hAnsi="Consolas" w:cs="Times New Roman"/>
          <w:color w:val="A31515"/>
          <w:sz w:val="21"/>
          <w:szCs w:val="21"/>
          <w:lang w:eastAsia="hr-HR"/>
        </w:rPr>
        <w:t xml:space="preserve"> Gorenje TH60E3X"</w:t>
      </w:r>
      <w:r w:rsidRPr="00401B60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>,</w:t>
      </w:r>
    </w:p>
    <w:p w14:paraId="20EFCB07" w14:textId="77777777" w:rsidR="00401B60" w:rsidRPr="00401B60" w:rsidRDefault="00401B60" w:rsidP="00401B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</w:pPr>
      <w:r w:rsidRPr="00401B60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        </w:t>
      </w:r>
      <w:r w:rsidRPr="00401B60">
        <w:rPr>
          <w:rFonts w:ascii="Consolas" w:eastAsia="Times New Roman" w:hAnsi="Consolas" w:cs="Times New Roman"/>
          <w:color w:val="CD3131"/>
          <w:sz w:val="21"/>
          <w:szCs w:val="21"/>
          <w:lang w:eastAsia="hr-HR"/>
        </w:rPr>
        <w:t>dobavljač</w:t>
      </w:r>
      <w:r w:rsidRPr="00401B60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: </w:t>
      </w:r>
      <w:r w:rsidRPr="00401B60">
        <w:rPr>
          <w:rFonts w:ascii="Consolas" w:eastAsia="Times New Roman" w:hAnsi="Consolas" w:cs="Times New Roman"/>
          <w:color w:val="A31515"/>
          <w:sz w:val="21"/>
          <w:szCs w:val="21"/>
          <w:lang w:eastAsia="hr-HR"/>
        </w:rPr>
        <w:t>"</w:t>
      </w:r>
      <w:proofErr w:type="spellStart"/>
      <w:r w:rsidRPr="00401B60">
        <w:rPr>
          <w:rFonts w:ascii="Consolas" w:eastAsia="Times New Roman" w:hAnsi="Consolas" w:cs="Times New Roman"/>
          <w:color w:val="A31515"/>
          <w:sz w:val="21"/>
          <w:szCs w:val="21"/>
          <w:lang w:eastAsia="hr-HR"/>
        </w:rPr>
        <w:t>Sancta</w:t>
      </w:r>
      <w:proofErr w:type="spellEnd"/>
      <w:r w:rsidRPr="00401B60">
        <w:rPr>
          <w:rFonts w:ascii="Consolas" w:eastAsia="Times New Roman" w:hAnsi="Consolas" w:cs="Times New Roman"/>
          <w:color w:val="A31515"/>
          <w:sz w:val="21"/>
          <w:szCs w:val="21"/>
          <w:lang w:eastAsia="hr-HR"/>
        </w:rPr>
        <w:t xml:space="preserve"> </w:t>
      </w:r>
      <w:proofErr w:type="spellStart"/>
      <w:r w:rsidRPr="00401B60">
        <w:rPr>
          <w:rFonts w:ascii="Consolas" w:eastAsia="Times New Roman" w:hAnsi="Consolas" w:cs="Times New Roman"/>
          <w:color w:val="A31515"/>
          <w:sz w:val="21"/>
          <w:szCs w:val="21"/>
          <w:lang w:eastAsia="hr-HR"/>
        </w:rPr>
        <w:t>Domenica</w:t>
      </w:r>
      <w:proofErr w:type="spellEnd"/>
      <w:r w:rsidRPr="00401B60">
        <w:rPr>
          <w:rFonts w:ascii="Consolas" w:eastAsia="Times New Roman" w:hAnsi="Consolas" w:cs="Times New Roman"/>
          <w:color w:val="A31515"/>
          <w:sz w:val="21"/>
          <w:szCs w:val="21"/>
          <w:lang w:eastAsia="hr-HR"/>
        </w:rPr>
        <w:t>"</w:t>
      </w:r>
      <w:r w:rsidRPr="00401B60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>,</w:t>
      </w:r>
    </w:p>
    <w:p w14:paraId="2A4C8FF4" w14:textId="77777777" w:rsidR="00401B60" w:rsidRPr="00401B60" w:rsidRDefault="00401B60" w:rsidP="00401B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</w:pPr>
      <w:r w:rsidRPr="00401B60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lastRenderedPageBreak/>
        <w:t xml:space="preserve">        </w:t>
      </w:r>
      <w:r w:rsidRPr="00401B60">
        <w:rPr>
          <w:rFonts w:ascii="Consolas" w:eastAsia="Times New Roman" w:hAnsi="Consolas" w:cs="Times New Roman"/>
          <w:color w:val="CD3131"/>
          <w:sz w:val="21"/>
          <w:szCs w:val="21"/>
          <w:lang w:eastAsia="hr-HR"/>
        </w:rPr>
        <w:t>status</w:t>
      </w:r>
      <w:r w:rsidRPr="00401B60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: </w:t>
      </w:r>
      <w:r w:rsidRPr="00401B60">
        <w:rPr>
          <w:rFonts w:ascii="Consolas" w:eastAsia="Times New Roman" w:hAnsi="Consolas" w:cs="Times New Roman"/>
          <w:color w:val="A31515"/>
          <w:sz w:val="21"/>
          <w:szCs w:val="21"/>
          <w:lang w:eastAsia="hr-HR"/>
        </w:rPr>
        <w:t>"NARUČENO"</w:t>
      </w:r>
    </w:p>
    <w:p w14:paraId="563B5742" w14:textId="77777777" w:rsidR="00401B60" w:rsidRPr="00401B60" w:rsidRDefault="00401B60" w:rsidP="00401B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</w:pPr>
      <w:r w:rsidRPr="00401B60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>    },</w:t>
      </w:r>
    </w:p>
    <w:p w14:paraId="3D8F7417" w14:textId="77777777" w:rsidR="00401B60" w:rsidRPr="00401B60" w:rsidRDefault="00401B60" w:rsidP="00401B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</w:pPr>
      <w:r w:rsidRPr="00401B60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>    {</w:t>
      </w:r>
    </w:p>
    <w:p w14:paraId="43656C86" w14:textId="77777777" w:rsidR="00401B60" w:rsidRPr="00401B60" w:rsidRDefault="00401B60" w:rsidP="00401B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</w:pPr>
      <w:r w:rsidRPr="00401B60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        </w:t>
      </w:r>
      <w:proofErr w:type="spellStart"/>
      <w:r w:rsidRPr="00401B60">
        <w:rPr>
          <w:rFonts w:ascii="Consolas" w:eastAsia="Times New Roman" w:hAnsi="Consolas" w:cs="Times New Roman"/>
          <w:color w:val="CD3131"/>
          <w:sz w:val="21"/>
          <w:szCs w:val="21"/>
          <w:lang w:eastAsia="hr-HR"/>
        </w:rPr>
        <w:t>id</w:t>
      </w:r>
      <w:proofErr w:type="spellEnd"/>
      <w:r w:rsidRPr="00401B60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: </w:t>
      </w:r>
      <w:r w:rsidRPr="00401B60">
        <w:rPr>
          <w:rFonts w:ascii="Consolas" w:eastAsia="Times New Roman" w:hAnsi="Consolas" w:cs="Times New Roman"/>
          <w:color w:val="098658"/>
          <w:sz w:val="21"/>
          <w:szCs w:val="21"/>
          <w:lang w:eastAsia="hr-HR"/>
        </w:rPr>
        <w:t>3</w:t>
      </w:r>
    </w:p>
    <w:p w14:paraId="2501262D" w14:textId="77777777" w:rsidR="00401B60" w:rsidRPr="00401B60" w:rsidRDefault="00401B60" w:rsidP="00401B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</w:pPr>
      <w:r w:rsidRPr="00401B60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        </w:t>
      </w:r>
      <w:r w:rsidRPr="00401B60">
        <w:rPr>
          <w:rFonts w:ascii="Consolas" w:eastAsia="Times New Roman" w:hAnsi="Consolas" w:cs="Times New Roman"/>
          <w:color w:val="CD3131"/>
          <w:sz w:val="21"/>
          <w:szCs w:val="21"/>
          <w:lang w:eastAsia="hr-HR"/>
        </w:rPr>
        <w:t>naziv:</w:t>
      </w:r>
      <w:r w:rsidRPr="00401B60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 </w:t>
      </w:r>
      <w:r w:rsidRPr="00401B60">
        <w:rPr>
          <w:rFonts w:ascii="Consolas" w:eastAsia="Times New Roman" w:hAnsi="Consolas" w:cs="Times New Roman"/>
          <w:color w:val="A31515"/>
          <w:sz w:val="21"/>
          <w:szCs w:val="21"/>
          <w:lang w:eastAsia="hr-HR"/>
        </w:rPr>
        <w:t xml:space="preserve">"Ploča </w:t>
      </w:r>
      <w:proofErr w:type="spellStart"/>
      <w:r w:rsidRPr="00401B60">
        <w:rPr>
          <w:rFonts w:ascii="Consolas" w:eastAsia="Times New Roman" w:hAnsi="Consolas" w:cs="Times New Roman"/>
          <w:color w:val="A31515"/>
          <w:sz w:val="21"/>
          <w:szCs w:val="21"/>
          <w:lang w:eastAsia="hr-HR"/>
        </w:rPr>
        <w:t>ugradbena</w:t>
      </w:r>
      <w:proofErr w:type="spellEnd"/>
      <w:r w:rsidRPr="00401B60">
        <w:rPr>
          <w:rFonts w:ascii="Consolas" w:eastAsia="Times New Roman" w:hAnsi="Consolas" w:cs="Times New Roman"/>
          <w:color w:val="A31515"/>
          <w:sz w:val="21"/>
          <w:szCs w:val="21"/>
          <w:lang w:eastAsia="hr-HR"/>
        </w:rPr>
        <w:t xml:space="preserve"> kombinirana Gorenje GCE691BSC"</w:t>
      </w:r>
      <w:r w:rsidRPr="00401B60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>,</w:t>
      </w:r>
    </w:p>
    <w:p w14:paraId="3822497D" w14:textId="77777777" w:rsidR="00401B60" w:rsidRPr="00401B60" w:rsidRDefault="00401B60" w:rsidP="00401B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</w:pPr>
      <w:r w:rsidRPr="00401B60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        </w:t>
      </w:r>
      <w:r w:rsidRPr="00401B60">
        <w:rPr>
          <w:rFonts w:ascii="Consolas" w:eastAsia="Times New Roman" w:hAnsi="Consolas" w:cs="Times New Roman"/>
          <w:color w:val="CD3131"/>
          <w:sz w:val="21"/>
          <w:szCs w:val="21"/>
          <w:lang w:eastAsia="hr-HR"/>
        </w:rPr>
        <w:t>dobavljač</w:t>
      </w:r>
      <w:r w:rsidRPr="00401B60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: </w:t>
      </w:r>
      <w:r w:rsidRPr="00401B60">
        <w:rPr>
          <w:rFonts w:ascii="Consolas" w:eastAsia="Times New Roman" w:hAnsi="Consolas" w:cs="Times New Roman"/>
          <w:color w:val="A31515"/>
          <w:sz w:val="21"/>
          <w:szCs w:val="21"/>
          <w:lang w:eastAsia="hr-HR"/>
        </w:rPr>
        <w:t>"Bijela tehnika"</w:t>
      </w:r>
      <w:r w:rsidRPr="00401B60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>,</w:t>
      </w:r>
    </w:p>
    <w:p w14:paraId="166A22A5" w14:textId="77777777" w:rsidR="00401B60" w:rsidRPr="00401B60" w:rsidRDefault="00401B60" w:rsidP="00401B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</w:pPr>
      <w:r w:rsidRPr="00401B60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        </w:t>
      </w:r>
      <w:r w:rsidRPr="00401B60">
        <w:rPr>
          <w:rFonts w:ascii="Consolas" w:eastAsia="Times New Roman" w:hAnsi="Consolas" w:cs="Times New Roman"/>
          <w:color w:val="CD3131"/>
          <w:sz w:val="21"/>
          <w:szCs w:val="21"/>
          <w:lang w:eastAsia="hr-HR"/>
        </w:rPr>
        <w:t>status</w:t>
      </w:r>
      <w:r w:rsidRPr="00401B60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 xml:space="preserve">: </w:t>
      </w:r>
      <w:r w:rsidRPr="00401B60">
        <w:rPr>
          <w:rFonts w:ascii="Consolas" w:eastAsia="Times New Roman" w:hAnsi="Consolas" w:cs="Times New Roman"/>
          <w:color w:val="A31515"/>
          <w:sz w:val="21"/>
          <w:szCs w:val="21"/>
          <w:lang w:eastAsia="hr-HR"/>
        </w:rPr>
        <w:t>"ISPORUČEO"</w:t>
      </w:r>
    </w:p>
    <w:p w14:paraId="00BFCC71" w14:textId="77777777" w:rsidR="00401B60" w:rsidRPr="00401B60" w:rsidRDefault="00401B60" w:rsidP="00401B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</w:pPr>
      <w:r w:rsidRPr="00401B60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>    }</w:t>
      </w:r>
    </w:p>
    <w:p w14:paraId="75ECF323" w14:textId="3A52ED5F" w:rsidR="009C6C9C" w:rsidRPr="00A3615D" w:rsidRDefault="00401B60" w:rsidP="00A3615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</w:pPr>
      <w:r w:rsidRPr="00401B60">
        <w:rPr>
          <w:rFonts w:ascii="Consolas" w:eastAsia="Times New Roman" w:hAnsi="Consolas" w:cs="Times New Roman"/>
          <w:color w:val="3B3B3B"/>
          <w:sz w:val="21"/>
          <w:szCs w:val="21"/>
          <w:lang w:eastAsia="hr-HR"/>
        </w:rPr>
        <w:t>]</w:t>
      </w:r>
    </w:p>
    <w:sectPr w:rsidR="009C6C9C" w:rsidRPr="00A36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27"/>
    <w:rsid w:val="00134742"/>
    <w:rsid w:val="0013586A"/>
    <w:rsid w:val="0015585F"/>
    <w:rsid w:val="001762B2"/>
    <w:rsid w:val="001928FD"/>
    <w:rsid w:val="001D0907"/>
    <w:rsid w:val="002D317B"/>
    <w:rsid w:val="002D5201"/>
    <w:rsid w:val="003A6392"/>
    <w:rsid w:val="003D33B8"/>
    <w:rsid w:val="00401B60"/>
    <w:rsid w:val="00436ED9"/>
    <w:rsid w:val="00645252"/>
    <w:rsid w:val="0066404D"/>
    <w:rsid w:val="006C3D3F"/>
    <w:rsid w:val="006D3D74"/>
    <w:rsid w:val="0083569A"/>
    <w:rsid w:val="00872AE3"/>
    <w:rsid w:val="008B3627"/>
    <w:rsid w:val="009567F5"/>
    <w:rsid w:val="009C6C9C"/>
    <w:rsid w:val="00A31116"/>
    <w:rsid w:val="00A3615D"/>
    <w:rsid w:val="00A9204E"/>
    <w:rsid w:val="00BD3A9A"/>
    <w:rsid w:val="00D458B4"/>
    <w:rsid w:val="00DB1B12"/>
    <w:rsid w:val="00EB3D10"/>
    <w:rsid w:val="00EF65AC"/>
    <w:rsid w:val="00F0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A301A"/>
  <w15:chartTrackingRefBased/>
  <w15:docId w15:val="{23E6A1B3-1CF7-456C-BA14-F08F6A21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8B3627"/>
  </w:style>
  <w:style w:type="character" w:styleId="UnresolvedMention">
    <w:name w:val="Unresolved Mention"/>
    <w:basedOn w:val="DefaultParagraphFont"/>
    <w:uiPriority w:val="99"/>
    <w:semiHidden/>
    <w:unhideWhenUsed/>
    <w:rsid w:val="009C6C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9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sekul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d419f3e-a3f0-40c0-a0a9-66ff6dccf44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09EBA3615FEDB40B2986E039F56D8A7" ma:contentTypeVersion="13" ma:contentTypeDescription="Stvaranje novog dokumenta." ma:contentTypeScope="" ma:versionID="b719291c0197463cb3eefe18c1ae2824">
  <xsd:schema xmlns:xsd="http://www.w3.org/2001/XMLSchema" xmlns:xs="http://www.w3.org/2001/XMLSchema" xmlns:p="http://schemas.microsoft.com/office/2006/metadata/properties" xmlns:ns3="a9cc37df-a9f1-4578-b95b-15adc9d117ce" xmlns:ns4="2d419f3e-a3f0-40c0-a0a9-66ff6dccf44d" targetNamespace="http://schemas.microsoft.com/office/2006/metadata/properties" ma:root="true" ma:fieldsID="cba215d1a15c71a3cfca298e2b817536" ns3:_="" ns4:_="">
    <xsd:import namespace="a9cc37df-a9f1-4578-b95b-15adc9d117ce"/>
    <xsd:import namespace="2d419f3e-a3f0-40c0-a0a9-66ff6dccf44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c37df-a9f1-4578-b95b-15adc9d117c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Zajednički se koristi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ji o zajedničkom korištenju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Raspršivanje savjeta za zajedničko korištenj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19f3e-a3f0-40c0-a0a9-66ff6dccf4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2d419f3e-a3f0-40c0-a0a9-66ff6dccf44d"/>
  </ds:schemaRefs>
</ds:datastoreItem>
</file>

<file path=customXml/itemProps2.xml><?xml version="1.0" encoding="utf-8"?>
<ds:datastoreItem xmlns:ds="http://schemas.openxmlformats.org/officeDocument/2006/customXml" ds:itemID="{48552DD2-7B75-4E10-8962-2AA17523B8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cc37df-a9f1-4578-b95b-15adc9d117ce"/>
    <ds:schemaRef ds:uri="2d419f3e-a3f0-40c0-a0a9-66ff6dccf4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8059B6-CA6D-41F8-8B38-E53BE209DB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EE858C-159B-4F6C-8103-342CF9732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177</TotalTime>
  <Pages>3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Sekula</dc:creator>
  <cp:keywords/>
  <dc:description/>
  <cp:lastModifiedBy>Kristina Škripač</cp:lastModifiedBy>
  <cp:revision>3</cp:revision>
  <dcterms:created xsi:type="dcterms:W3CDTF">2024-05-28T07:37:00Z</dcterms:created>
  <dcterms:modified xsi:type="dcterms:W3CDTF">2024-05-28T10:34:00Z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0x010100409EBA3615FEDB40B2986E039F56D8A7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